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7D6" w:rsidRDefault="00FF19D0">
      <w:pPr>
        <w:spacing w:after="0" w:line="20" w:lineRule="atLeast"/>
        <w:jc w:val="right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RES</w:t>
      </w:r>
      <w:r>
        <w:rPr>
          <w:b/>
          <w:sz w:val="28"/>
          <w:szCs w:val="28"/>
          <w:u w:val="single"/>
        </w:rPr>
        <w:t>UME</w:t>
      </w:r>
      <w:r>
        <w:rPr>
          <w:b/>
          <w:sz w:val="28"/>
          <w:szCs w:val="28"/>
        </w:rPr>
        <w:t xml:space="preserve">                   </w:t>
      </w:r>
      <w:r>
        <w:rPr>
          <w:noProof/>
          <w:sz w:val="28"/>
          <w:szCs w:val="28"/>
        </w:rPr>
        <w:drawing>
          <wp:inline distT="0" distB="0" distL="114300" distR="114300">
            <wp:extent cx="1769745" cy="802005"/>
            <wp:effectExtent l="0" t="0" r="1905" b="17145"/>
            <wp:docPr id="2" name="Picture 2" descr="MTA 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TA Logo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57D6" w:rsidRDefault="00FF19D0">
      <w:pPr>
        <w:pStyle w:val="CommentText"/>
        <w:spacing w:before="20" w:after="20" w:line="20" w:lineRule="atLeast"/>
        <w:ind w:left="7440" w:hangingChars="3100" w:hanging="744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Cs w:val="0"/>
          <w:sz w:val="24"/>
        </w:rPr>
        <w:t>A.JYOTHI</w:t>
      </w:r>
      <w:r>
        <w:rPr>
          <w:rFonts w:ascii="Times New Roman" w:hAnsi="Times New Roman"/>
          <w:b w:val="0"/>
          <w:sz w:val="24"/>
        </w:rPr>
        <w:t xml:space="preserve">                                      </w:t>
      </w:r>
      <w:r>
        <w:rPr>
          <w:rFonts w:ascii="Times New Roman" w:hAnsi="Times New Roman"/>
          <w:bCs w:val="0"/>
          <w:sz w:val="24"/>
        </w:rPr>
        <w:t>Email.id:jyothireddyakavaram@gmail.com</w:t>
      </w:r>
    </w:p>
    <w:p w:rsidR="003157D6" w:rsidRDefault="003157D6">
      <w:pPr>
        <w:pStyle w:val="CommentText"/>
        <w:spacing w:before="20" w:after="20" w:line="20" w:lineRule="atLeast"/>
        <w:ind w:left="6890" w:hangingChars="2650" w:hanging="6890"/>
        <w:jc w:val="left"/>
        <w:rPr>
          <w:rFonts w:ascii="Times New Roman" w:hAnsi="Times New Roman"/>
          <w:b w:val="0"/>
        </w:rPr>
      </w:pPr>
    </w:p>
    <w:p w:rsidR="003157D6" w:rsidRDefault="00FF19D0">
      <w:pPr>
        <w:spacing w:line="20" w:lineRule="atLeast"/>
        <w:jc w:val="center"/>
        <w:rPr>
          <w:rFonts w:cs="Times New Roman"/>
        </w:rPr>
      </w:pPr>
      <w:r>
        <w:rPr>
          <w:rFonts w:cs="Times New Roman"/>
        </w:rPr>
        <w:t xml:space="preserve">         </w:t>
      </w:r>
      <w:r>
        <w:rPr>
          <w:rFonts w:cs="Times New Roman"/>
        </w:rPr>
        <w:t xml:space="preserve">                     </w:t>
      </w:r>
      <w:r>
        <w:rPr>
          <w:rFonts w:cs="Times New Roman"/>
          <w:b/>
          <w:bCs/>
        </w:rPr>
        <w:t>Mobile No</w:t>
      </w:r>
      <w:r>
        <w:rPr>
          <w:rFonts w:cs="Times New Roman"/>
        </w:rPr>
        <w:t>:</w:t>
      </w:r>
      <w:r w:rsidR="00583274">
        <w:rPr>
          <w:rFonts w:cs="Times New Roman"/>
        </w:rPr>
        <w:t>6303807706</w:t>
      </w:r>
      <w:r>
        <w:rPr>
          <w:rFonts w:cs="Times New Roman"/>
        </w:rPr>
        <w:t xml:space="preserve">                                                                                                             </w:t>
      </w:r>
      <w:r>
        <w:rPr>
          <w:rFonts w:cs="Times New Roman"/>
        </w:rPr>
        <w:t xml:space="preserve">                    </w:t>
      </w:r>
      <w:r>
        <w:rPr>
          <w:rFonts w:cs="Times New Roman"/>
        </w:rPr>
        <w:t xml:space="preserve">                                                   </w:t>
      </w:r>
    </w:p>
    <w:p w:rsidR="003157D6" w:rsidRDefault="003157D6">
      <w:pPr>
        <w:pBdr>
          <w:bottom w:val="single" w:sz="4" w:space="0" w:color="00000A"/>
        </w:pBdr>
        <w:tabs>
          <w:tab w:val="left" w:pos="1260"/>
        </w:tabs>
        <w:spacing w:line="20" w:lineRule="atLeast"/>
        <w:rPr>
          <w:rFonts w:cs="Times New Roman"/>
          <w:b/>
        </w:rPr>
      </w:pPr>
    </w:p>
    <w:p w:rsidR="003157D6" w:rsidRDefault="00FF19D0">
      <w:pPr>
        <w:spacing w:line="20" w:lineRule="atLeast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Career Objectives:</w:t>
      </w:r>
    </w:p>
    <w:p w:rsidR="003157D6" w:rsidRDefault="00FF19D0">
      <w:pPr>
        <w:spacing w:line="20" w:lineRule="atLeast"/>
        <w:ind w:firstLineChars="850" w:firstLine="1020"/>
        <w:jc w:val="both"/>
        <w:rPr>
          <w:rFonts w:eastAsia="Arial" w:cs="Times New Roman"/>
        </w:rPr>
      </w:pPr>
      <w:r>
        <w:rPr>
          <w:rFonts w:cs="Times New Roman"/>
        </w:rPr>
        <w:t>Seeking for entry level position where I can displ</w:t>
      </w:r>
      <w:r>
        <w:rPr>
          <w:rFonts w:cs="Times New Roman"/>
        </w:rPr>
        <w:t>ay my skills in a challenging environment and gain new learning opportunities</w:t>
      </w:r>
      <w:r>
        <w:rPr>
          <w:rFonts w:cs="Times New Roman"/>
        </w:rPr>
        <w:t>.</w:t>
      </w:r>
    </w:p>
    <w:p w:rsidR="003157D6" w:rsidRDefault="00FF19D0">
      <w:pPr>
        <w:spacing w:line="20" w:lineRule="atLeast"/>
        <w:jc w:val="both"/>
        <w:rPr>
          <w:rFonts w:cs="Times New Roman"/>
          <w:b/>
        </w:rPr>
      </w:pPr>
      <w:r>
        <w:rPr>
          <w:rFonts w:cs="Times New Roman"/>
          <w:b/>
          <w:u w:val="single"/>
        </w:rPr>
        <w:t>Educational Qualification:</w:t>
      </w:r>
    </w:p>
    <w:p w:rsidR="003157D6" w:rsidRDefault="00FF19D0">
      <w:pPr>
        <w:pStyle w:val="ListParagraph"/>
        <w:numPr>
          <w:ilvl w:val="0"/>
          <w:numId w:val="1"/>
        </w:numPr>
        <w:rPr>
          <w:rFonts w:cs="Times New Roman"/>
          <w:b/>
          <w:u w:val="single"/>
        </w:rPr>
      </w:pPr>
      <w:r>
        <w:rPr>
          <w:rFonts w:cs="Times New Roman"/>
        </w:rPr>
        <w:t>I have done my B.Tech in civil engineering from Vignan Bharathi Institute of technology (62%)</w:t>
      </w:r>
    </w:p>
    <w:p w:rsidR="003157D6" w:rsidRDefault="00FF19D0">
      <w:pPr>
        <w:pStyle w:val="ListParagraph"/>
        <w:numPr>
          <w:ilvl w:val="0"/>
          <w:numId w:val="1"/>
        </w:numPr>
        <w:rPr>
          <w:rFonts w:cs="Times New Roman"/>
          <w:b/>
          <w:u w:val="single"/>
        </w:rPr>
      </w:pPr>
      <w:r>
        <w:rPr>
          <w:rFonts w:cs="Times New Roman"/>
        </w:rPr>
        <w:t xml:space="preserve">I have done my Intermediate  from SSR junior </w:t>
      </w:r>
      <w:r>
        <w:rPr>
          <w:rFonts w:cs="Times New Roman"/>
        </w:rPr>
        <w:t>colleage(85.9%)</w:t>
      </w:r>
    </w:p>
    <w:p w:rsidR="003157D6" w:rsidRDefault="00FF19D0">
      <w:pPr>
        <w:pStyle w:val="ListParagraph"/>
        <w:numPr>
          <w:ilvl w:val="0"/>
          <w:numId w:val="1"/>
        </w:numPr>
        <w:rPr>
          <w:rFonts w:cs="Times New Roman"/>
          <w:b/>
          <w:u w:val="single"/>
        </w:rPr>
      </w:pPr>
      <w:r>
        <w:rPr>
          <w:rFonts w:cs="Times New Roman"/>
        </w:rPr>
        <w:t>I have done my SSC from SRKV high school(86%)</w:t>
      </w:r>
    </w:p>
    <w:p w:rsidR="003157D6" w:rsidRDefault="00FF19D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Professional Qualification:</w:t>
      </w:r>
    </w:p>
    <w:p w:rsidR="003157D6" w:rsidRDefault="00FF19D0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 have done my MNA+ (master’s in network administration) From Jetking</w:t>
      </w:r>
    </w:p>
    <w:p w:rsidR="003157D6" w:rsidRDefault="00FF19D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Certifications:</w:t>
      </w:r>
    </w:p>
    <w:p w:rsidR="003157D6" w:rsidRDefault="00FF19D0">
      <w:pPr>
        <w:numPr>
          <w:ilvl w:val="0"/>
          <w:numId w:val="2"/>
        </w:numPr>
        <w:spacing w:line="20" w:lineRule="atLeast"/>
        <w:rPr>
          <w:rFonts w:cs="Times New Roman"/>
        </w:rPr>
      </w:pPr>
      <w:r>
        <w:rPr>
          <w:rFonts w:cs="Times New Roman"/>
        </w:rPr>
        <w:t>Got a certification of Microsoft Technology Associate(MTA)</w:t>
      </w:r>
    </w:p>
    <w:p w:rsidR="003157D6" w:rsidRDefault="00FF19D0">
      <w:pPr>
        <w:pStyle w:val="Heading1"/>
        <w:spacing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Technical </w:t>
      </w:r>
      <w:r>
        <w:rPr>
          <w:rFonts w:ascii="Times New Roman" w:hAnsi="Times New Roman"/>
        </w:rPr>
        <w:t>Skills:</w:t>
      </w:r>
    </w:p>
    <w:p w:rsidR="003157D6" w:rsidRDefault="00FF19D0">
      <w:pPr>
        <w:pStyle w:val="Heading1"/>
        <w:numPr>
          <w:ilvl w:val="0"/>
          <w:numId w:val="3"/>
        </w:numPr>
        <w:spacing w:line="20" w:lineRule="atLeast"/>
        <w:rPr>
          <w:rFonts w:ascii="Times New Roman" w:hAnsi="Times New Roman"/>
          <w:u w:val="none"/>
        </w:rPr>
      </w:pPr>
      <w:r>
        <w:rPr>
          <w:rFonts w:ascii="Times New Roman" w:hAnsi="Times New Roman"/>
          <w:b w:val="0"/>
          <w:u w:val="none"/>
        </w:rPr>
        <w:t>Hardware</w:t>
      </w:r>
    </w:p>
    <w:p w:rsidR="003157D6" w:rsidRDefault="00FF19D0">
      <w:pPr>
        <w:pStyle w:val="Heading1"/>
        <w:numPr>
          <w:ilvl w:val="0"/>
          <w:numId w:val="4"/>
        </w:numPr>
        <w:spacing w:line="20" w:lineRule="atLeast"/>
        <w:rPr>
          <w:rFonts w:ascii="Times New Roman" w:hAnsi="Times New Roman"/>
          <w:b w:val="0"/>
          <w:u w:val="none"/>
        </w:rPr>
      </w:pPr>
      <w:r>
        <w:rPr>
          <w:rFonts w:ascii="Times New Roman" w:eastAsia="Arial" w:hAnsi="Times New Roman"/>
          <w:b w:val="0"/>
          <w:u w:val="none"/>
        </w:rPr>
        <w:t xml:space="preserve">Fault finding &amp; trouble shooting of Monitor, SMPS, and Mother Board, </w:t>
      </w:r>
      <w:r>
        <w:rPr>
          <w:rFonts w:ascii="Times New Roman" w:hAnsi="Times New Roman"/>
          <w:b w:val="0"/>
          <w:u w:val="none"/>
        </w:rPr>
        <w:t>Assembling and Disassembling of pc</w:t>
      </w:r>
    </w:p>
    <w:p w:rsidR="003157D6" w:rsidRDefault="00FF19D0">
      <w:pPr>
        <w:pStyle w:val="Heading1"/>
        <w:numPr>
          <w:ilvl w:val="0"/>
          <w:numId w:val="4"/>
        </w:numPr>
        <w:spacing w:line="20" w:lineRule="atLeast"/>
        <w:rPr>
          <w:rFonts w:ascii="Times New Roman" w:hAnsi="Times New Roman"/>
          <w:b w:val="0"/>
          <w:u w:val="none"/>
        </w:rPr>
      </w:pPr>
      <w:r>
        <w:rPr>
          <w:rFonts w:ascii="Times New Roman" w:eastAsia="Arial" w:hAnsi="Times New Roman"/>
          <w:b w:val="0"/>
          <w:u w:val="none"/>
        </w:rPr>
        <w:t>Installation of Operating Systems Windows and Linux, Installation of various  software. Installation of device drivers &amp; hardware compo</w:t>
      </w:r>
      <w:r>
        <w:rPr>
          <w:rFonts w:ascii="Times New Roman" w:eastAsia="Arial" w:hAnsi="Times New Roman"/>
          <w:b w:val="0"/>
          <w:u w:val="none"/>
        </w:rPr>
        <w:t>nents</w:t>
      </w:r>
    </w:p>
    <w:p w:rsidR="003157D6" w:rsidRDefault="00FF19D0">
      <w:pPr>
        <w:numPr>
          <w:ilvl w:val="0"/>
          <w:numId w:val="5"/>
        </w:numPr>
        <w:tabs>
          <w:tab w:val="left" w:pos="360"/>
        </w:tabs>
        <w:spacing w:after="0" w:line="20" w:lineRule="atLeast"/>
        <w:rPr>
          <w:rFonts w:eastAsia="Arial" w:cs="Times New Roman"/>
        </w:rPr>
      </w:pPr>
      <w:r>
        <w:rPr>
          <w:rFonts w:eastAsia="Arial" w:cs="Times New Roman"/>
        </w:rPr>
        <w:t>Networking</w:t>
      </w:r>
    </w:p>
    <w:p w:rsidR="003157D6" w:rsidRDefault="00FF19D0">
      <w:pPr>
        <w:pStyle w:val="Heading1"/>
        <w:numPr>
          <w:ilvl w:val="0"/>
          <w:numId w:val="6"/>
        </w:numPr>
        <w:spacing w:line="20" w:lineRule="atLeast"/>
        <w:rPr>
          <w:rFonts w:ascii="Times New Roman" w:hAnsi="Times New Roman"/>
          <w:u w:val="none"/>
        </w:rPr>
      </w:pPr>
      <w:r>
        <w:rPr>
          <w:rFonts w:ascii="Times New Roman" w:hAnsi="Times New Roman"/>
          <w:b w:val="0"/>
          <w:u w:val="none"/>
        </w:rPr>
        <w:t>Network Topology, transmission media, LAN basics, IP addressing, network devices</w:t>
      </w:r>
    </w:p>
    <w:p w:rsidR="003157D6" w:rsidRDefault="00FF19D0">
      <w:pPr>
        <w:pStyle w:val="Heading1"/>
        <w:numPr>
          <w:ilvl w:val="0"/>
          <w:numId w:val="6"/>
        </w:numPr>
        <w:spacing w:line="20" w:lineRule="atLeast"/>
        <w:rPr>
          <w:rFonts w:ascii="Times New Roman" w:hAnsi="Times New Roman"/>
          <w:u w:val="none"/>
        </w:rPr>
      </w:pPr>
      <w:r>
        <w:rPr>
          <w:rFonts w:ascii="Times New Roman" w:hAnsi="Times New Roman"/>
          <w:b w:val="0"/>
          <w:u w:val="none"/>
        </w:rPr>
        <w:t xml:space="preserve">Network devices </w:t>
      </w:r>
    </w:p>
    <w:p w:rsidR="003157D6" w:rsidRDefault="00FF19D0">
      <w:pPr>
        <w:pStyle w:val="Heading1"/>
        <w:numPr>
          <w:ilvl w:val="0"/>
          <w:numId w:val="3"/>
        </w:numPr>
        <w:spacing w:line="20" w:lineRule="atLeast"/>
        <w:rPr>
          <w:rFonts w:ascii="Times New Roman" w:hAnsi="Times New Roman"/>
          <w:u w:val="none"/>
        </w:rPr>
      </w:pPr>
      <w:r>
        <w:rPr>
          <w:rFonts w:ascii="Times New Roman" w:hAnsi="Times New Roman"/>
          <w:b w:val="0"/>
          <w:u w:val="none"/>
        </w:rPr>
        <w:t>Ccna Switching And Routing</w:t>
      </w:r>
    </w:p>
    <w:p w:rsidR="003157D6" w:rsidRDefault="00FF19D0">
      <w:pPr>
        <w:pStyle w:val="Heading1"/>
        <w:numPr>
          <w:ilvl w:val="0"/>
          <w:numId w:val="7"/>
        </w:numPr>
        <w:spacing w:line="20" w:lineRule="atLeas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Basic Cisco Routing configuring, RIP, EIGRP, OSPF</w:t>
      </w:r>
    </w:p>
    <w:p w:rsidR="003157D6" w:rsidRDefault="00FF19D0">
      <w:pPr>
        <w:pStyle w:val="Heading1"/>
        <w:numPr>
          <w:ilvl w:val="0"/>
          <w:numId w:val="3"/>
        </w:numPr>
        <w:spacing w:line="20" w:lineRule="atLeas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Server</w:t>
      </w:r>
    </w:p>
    <w:p w:rsidR="003157D6" w:rsidRDefault="00FF19D0">
      <w:pPr>
        <w:pStyle w:val="Heading1"/>
        <w:numPr>
          <w:ilvl w:val="0"/>
          <w:numId w:val="7"/>
        </w:numPr>
        <w:spacing w:line="20" w:lineRule="atLeas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DHCP, DNS</w:t>
      </w:r>
    </w:p>
    <w:p w:rsidR="003157D6" w:rsidRDefault="00FF19D0">
      <w:pPr>
        <w:pStyle w:val="Heading1"/>
        <w:numPr>
          <w:ilvl w:val="0"/>
          <w:numId w:val="7"/>
        </w:numPr>
        <w:spacing w:line="20" w:lineRule="atLeast"/>
        <w:rPr>
          <w:rFonts w:ascii="Times New Roman" w:hAnsi="Times New Roman"/>
          <w:bCs w:val="0"/>
        </w:rPr>
      </w:pPr>
      <w:r>
        <w:rPr>
          <w:rFonts w:ascii="Times New Roman" w:hAnsi="Times New Roman"/>
          <w:b w:val="0"/>
          <w:u w:val="none"/>
        </w:rPr>
        <w:t>ADDS, Group policy, File and Print serv</w:t>
      </w:r>
      <w:r>
        <w:rPr>
          <w:rFonts w:ascii="Times New Roman" w:hAnsi="Times New Roman"/>
          <w:b w:val="0"/>
          <w:u w:val="none"/>
        </w:rPr>
        <w:t>ices</w:t>
      </w:r>
    </w:p>
    <w:p w:rsidR="003157D6" w:rsidRDefault="00FF19D0">
      <w:pPr>
        <w:rPr>
          <w:rFonts w:cs="Times New Roman"/>
          <w:b/>
        </w:rPr>
      </w:pPr>
      <w:r>
        <w:rPr>
          <w:rFonts w:cs="Times New Roman"/>
          <w:b/>
        </w:rPr>
        <w:t xml:space="preserve">   </w:t>
      </w:r>
    </w:p>
    <w:p w:rsidR="003157D6" w:rsidRDefault="003157D6">
      <w:pPr>
        <w:rPr>
          <w:rFonts w:cs="Times New Roman"/>
          <w:b/>
        </w:rPr>
      </w:pPr>
    </w:p>
    <w:p w:rsidR="003157D6" w:rsidRDefault="003157D6">
      <w:pPr>
        <w:ind w:firstLineChars="100" w:firstLine="120"/>
        <w:rPr>
          <w:rFonts w:cs="Times New Roman"/>
          <w:b/>
        </w:rPr>
      </w:pPr>
    </w:p>
    <w:p w:rsidR="003157D6" w:rsidRDefault="00FF19D0">
      <w:pPr>
        <w:ind w:firstLineChars="100" w:firstLine="120"/>
        <w:rPr>
          <w:rFonts w:cs="Times New Roman"/>
          <w:b/>
        </w:rPr>
      </w:pPr>
      <w:r>
        <w:rPr>
          <w:rFonts w:cs="Times New Roman"/>
          <w:b/>
        </w:rPr>
        <w:lastRenderedPageBreak/>
        <w:t>STRENGTH:</w:t>
      </w:r>
    </w:p>
    <w:p w:rsidR="003157D6" w:rsidRDefault="003157D6">
      <w:pPr>
        <w:pStyle w:val="ListParagraph"/>
        <w:ind w:left="0"/>
        <w:rPr>
          <w:rFonts w:cs="Times New Roman"/>
          <w:b/>
        </w:rPr>
      </w:pPr>
    </w:p>
    <w:p w:rsidR="003157D6" w:rsidRDefault="00FF19D0">
      <w:pPr>
        <w:pStyle w:val="ListParagraph"/>
        <w:numPr>
          <w:ilvl w:val="0"/>
          <w:numId w:val="8"/>
        </w:numPr>
        <w:rPr>
          <w:rFonts w:cs="Times New Roman"/>
          <w:b/>
        </w:rPr>
      </w:pPr>
      <w:r>
        <w:rPr>
          <w:rFonts w:cs="Times New Roman"/>
        </w:rPr>
        <w:t>I think my greatest strength is my problem solving skill</w:t>
      </w:r>
    </w:p>
    <w:p w:rsidR="003157D6" w:rsidRDefault="00FF19D0">
      <w:pPr>
        <w:pStyle w:val="ListParagraph"/>
        <w:numPr>
          <w:ilvl w:val="0"/>
          <w:numId w:val="8"/>
        </w:numPr>
        <w:rPr>
          <w:rFonts w:cs="Times New Roman"/>
          <w:b/>
        </w:rPr>
      </w:pPr>
      <w:r>
        <w:rPr>
          <w:rFonts w:cs="Times New Roman"/>
        </w:rPr>
        <w:t>Willing to learn new things</w:t>
      </w:r>
    </w:p>
    <w:p w:rsidR="003157D6" w:rsidRDefault="00FF19D0">
      <w:pPr>
        <w:pStyle w:val="ListParagraph"/>
        <w:numPr>
          <w:ilvl w:val="0"/>
          <w:numId w:val="8"/>
        </w:numPr>
        <w:rPr>
          <w:rFonts w:cs="Times New Roman"/>
          <w:b/>
        </w:rPr>
      </w:pPr>
      <w:r>
        <w:rPr>
          <w:rFonts w:cs="Times New Roman"/>
        </w:rPr>
        <w:t>I like challenging role</w:t>
      </w:r>
    </w:p>
    <w:p w:rsidR="003157D6" w:rsidRDefault="00FF19D0">
      <w:pPr>
        <w:pStyle w:val="ListParagraph"/>
        <w:numPr>
          <w:ilvl w:val="0"/>
          <w:numId w:val="8"/>
        </w:numPr>
        <w:rPr>
          <w:rFonts w:cs="Times New Roman"/>
          <w:b/>
        </w:rPr>
      </w:pPr>
      <w:r>
        <w:rPr>
          <w:rFonts w:cs="Times New Roman"/>
        </w:rPr>
        <w:t xml:space="preserve">Time management </w:t>
      </w:r>
    </w:p>
    <w:p w:rsidR="003157D6" w:rsidRDefault="00FF19D0">
      <w:pPr>
        <w:pStyle w:val="ListParagraph"/>
        <w:ind w:left="0"/>
        <w:rPr>
          <w:rFonts w:cs="Times New Roman"/>
          <w:b/>
        </w:rPr>
      </w:pPr>
      <w:r>
        <w:rPr>
          <w:rFonts w:cs="Times New Roman"/>
        </w:rPr>
        <w:t xml:space="preserve"> </w:t>
      </w:r>
    </w:p>
    <w:p w:rsidR="003157D6" w:rsidRDefault="00FF19D0">
      <w:pPr>
        <w:rPr>
          <w:rFonts w:cs="Times New Roman"/>
          <w:b/>
        </w:rPr>
      </w:pPr>
      <w:r>
        <w:rPr>
          <w:rFonts w:cs="Times New Roman"/>
          <w:b/>
        </w:rPr>
        <w:t>PERSONAL DETAILS:</w:t>
      </w:r>
    </w:p>
    <w:p w:rsidR="003157D6" w:rsidRDefault="003157D6">
      <w:pPr>
        <w:rPr>
          <w:rFonts w:cs="Times New Roman"/>
          <w:b/>
        </w:rPr>
      </w:pPr>
    </w:p>
    <w:p w:rsidR="003157D6" w:rsidRDefault="00FF19D0">
      <w:pPr>
        <w:spacing w:line="20" w:lineRule="atLeast"/>
        <w:rPr>
          <w:rFonts w:cs="Times New Roman"/>
          <w:b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Name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</w:r>
      <w:r>
        <w:rPr>
          <w:rFonts w:cs="Times New Roman"/>
        </w:rPr>
        <w:t>Akavaram Jyothi</w:t>
      </w:r>
    </w:p>
    <w:p w:rsidR="003157D6" w:rsidRDefault="00FF19D0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      Father name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: </w:t>
      </w:r>
      <w:r>
        <w:rPr>
          <w:rFonts w:cs="Times New Roman"/>
        </w:rPr>
        <w:tab/>
      </w:r>
      <w:r>
        <w:rPr>
          <w:rFonts w:cs="Times New Roman"/>
        </w:rPr>
        <w:t>Election Reddy</w:t>
      </w:r>
    </w:p>
    <w:p w:rsidR="003157D6" w:rsidRDefault="00FF19D0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      Gender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 xml:space="preserve">   Female</w:t>
      </w:r>
    </w:p>
    <w:p w:rsidR="003157D6" w:rsidRDefault="00FF19D0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      Date of Birth</w:t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</w:r>
      <w:r>
        <w:rPr>
          <w:rFonts w:cs="Times New Roman"/>
        </w:rPr>
        <w:t>27-08-1996</w:t>
      </w:r>
    </w:p>
    <w:p w:rsidR="003157D6" w:rsidRDefault="00FF19D0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      Marital Status</w:t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  <w:t>Unmarried</w:t>
      </w:r>
    </w:p>
    <w:p w:rsidR="003157D6" w:rsidRDefault="00FF19D0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      Languages known</w:t>
      </w:r>
      <w:r>
        <w:rPr>
          <w:rFonts w:cs="Times New Roman"/>
        </w:rPr>
        <w:tab/>
        <w:t>:</w:t>
      </w:r>
      <w:r>
        <w:rPr>
          <w:rFonts w:cs="Times New Roman"/>
        </w:rPr>
        <w:tab/>
        <w:t>English, and Telugu</w:t>
      </w:r>
    </w:p>
    <w:p w:rsidR="003157D6" w:rsidRDefault="00FF19D0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      Nationality</w:t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  <w:t>Indian</w:t>
      </w:r>
    </w:p>
    <w:p w:rsidR="003157D6" w:rsidRDefault="00FF19D0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      Address       </w:t>
      </w:r>
      <w:r>
        <w:rPr>
          <w:rFonts w:cs="Times New Roman"/>
        </w:rPr>
        <w:t xml:space="preserve">  </w:t>
      </w:r>
      <w:r>
        <w:rPr>
          <w:rFonts w:cs="Times New Roman"/>
        </w:rPr>
        <w:t>:</w:t>
      </w:r>
      <w:r>
        <w:rPr>
          <w:rFonts w:cs="Times New Roman"/>
        </w:rPr>
        <w:t xml:space="preserve">  </w:t>
      </w:r>
      <w:r>
        <w:rPr>
          <w:rFonts w:cs="Times New Roman"/>
        </w:rPr>
        <w:t xml:space="preserve"> H.No:</w:t>
      </w:r>
      <w:r>
        <w:rPr>
          <w:rFonts w:cs="Times New Roman"/>
        </w:rPr>
        <w:t>14-110 Adarsh Nagar Colony, Aler</w:t>
      </w:r>
      <w:r>
        <w:rPr>
          <w:rFonts w:cs="Times New Roman"/>
        </w:rPr>
        <w:t xml:space="preserve">.                                          </w:t>
      </w:r>
      <w:r>
        <w:rPr>
          <w:rFonts w:cs="Times New Roman"/>
        </w:rPr>
        <w:t xml:space="preserve">                                         </w:t>
      </w:r>
    </w:p>
    <w:p w:rsidR="003157D6" w:rsidRDefault="00FF19D0">
      <w:pPr>
        <w:spacing w:before="100" w:beforeAutospacing="1" w:after="100" w:afterAutospacing="1" w:line="20" w:lineRule="atLeast"/>
        <w:rPr>
          <w:rFonts w:cs="Times New Roman"/>
          <w:u w:val="single"/>
        </w:rPr>
      </w:pPr>
      <w:r>
        <w:rPr>
          <w:rFonts w:cs="Times New Roman"/>
          <w:b/>
          <w:color w:val="000000"/>
          <w:u w:val="single"/>
        </w:rPr>
        <w:t>Declaration:</w:t>
      </w:r>
    </w:p>
    <w:p w:rsidR="003157D6" w:rsidRDefault="00FF19D0">
      <w:pPr>
        <w:tabs>
          <w:tab w:val="left" w:pos="3984"/>
        </w:tabs>
        <w:spacing w:line="20" w:lineRule="atLeast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 hereby declare that the above written particulars are true to the best of my knowledge and belief.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3157D6" w:rsidRDefault="00FF19D0">
      <w:pPr>
        <w:tabs>
          <w:tab w:val="left" w:pos="3984"/>
        </w:tabs>
        <w:spacing w:line="20" w:lineRule="atLeast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Date:</w:t>
      </w:r>
    </w:p>
    <w:p w:rsidR="003157D6" w:rsidRDefault="00FF19D0">
      <w:pPr>
        <w:spacing w:line="20" w:lineRule="atLeast"/>
        <w:ind w:left="3900" w:hangingChars="3250" w:hanging="3900"/>
        <w:rPr>
          <w:rFonts w:cs="Times New Roman"/>
        </w:rPr>
      </w:pPr>
      <w:r>
        <w:rPr>
          <w:rFonts w:cs="Times New Roman"/>
          <w:color w:val="000000"/>
        </w:rPr>
        <w:t>Place:</w:t>
      </w:r>
      <w:r>
        <w:rPr>
          <w:rFonts w:cs="Times New Roman"/>
          <w:b/>
        </w:rPr>
        <w:t xml:space="preserve">                                                                                           (</w:t>
      </w:r>
      <w:r>
        <w:rPr>
          <w:rFonts w:cs="Times New Roman"/>
          <w:b/>
        </w:rPr>
        <w:t>A.JYOTHI</w:t>
      </w:r>
      <w:r>
        <w:rPr>
          <w:rFonts w:cs="Times New Roman"/>
          <w:b/>
          <w:sz w:val="22"/>
          <w:szCs w:val="22"/>
        </w:rPr>
        <w:t>)</w:t>
      </w:r>
    </w:p>
    <w:p w:rsidR="003157D6" w:rsidRDefault="003157D6">
      <w:pPr>
        <w:rPr>
          <w:rFonts w:cs="Times New Roman"/>
        </w:rPr>
      </w:pPr>
    </w:p>
    <w:sectPr w:rsidR="003157D6"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58338E"/>
    <w:multiLevelType w:val="multilevel"/>
    <w:tmpl w:val="2E583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A71EA"/>
    <w:multiLevelType w:val="multilevel"/>
    <w:tmpl w:val="701A7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146857"/>
    <w:rsid w:val="003157D6"/>
    <w:rsid w:val="00583274"/>
    <w:rsid w:val="00FF19D0"/>
    <w:rsid w:val="7514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4C23A7"/>
  <w15:docId w15:val="{41BC852D-0928-4B4E-BEBF-01F63F84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Calibri" w:eastAsia="Times New Roman" w:hAnsi="Calibri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jc w:val="center"/>
    </w:pPr>
    <w:rPr>
      <w:rFonts w:ascii="Calibri" w:eastAsia="Times New Roman" w:hAnsi="Calibri" w:cs="Times New Roman"/>
      <w:b/>
      <w:bCs/>
      <w:sz w:val="26"/>
    </w:rPr>
  </w:style>
  <w:style w:type="paragraph" w:styleId="Header">
    <w:name w:val="header"/>
    <w:basedOn w:val="Normal"/>
    <w:pPr>
      <w:spacing w:after="0"/>
      <w:ind w:left="720"/>
      <w:contextualSpacing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916302923784</cp:lastModifiedBy>
  <cp:revision>2</cp:revision>
  <dcterms:created xsi:type="dcterms:W3CDTF">2021-07-19T05:45:00Z</dcterms:created>
  <dcterms:modified xsi:type="dcterms:W3CDTF">2021-07-19T05:45:00Z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